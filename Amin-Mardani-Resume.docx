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630" w:tblpY="-570"/>
        <w:tblW w:w="1134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760"/>
        <w:gridCol w:w="1710"/>
        <w:gridCol w:w="2070"/>
        <w:gridCol w:w="1800"/>
      </w:tblGrid>
      <w:tr w:rsidR="000930DE" w:rsidRPr="00B2756B" w14:paraId="5AC0B713" w14:textId="77777777" w:rsidTr="000017EA">
        <w:trPr>
          <w:trHeight w:val="1584"/>
        </w:trPr>
        <w:tc>
          <w:tcPr>
            <w:tcW w:w="5760" w:type="dxa"/>
            <w:tcBorders>
              <w:bottom w:val="single" w:sz="4" w:space="0" w:color="auto"/>
            </w:tcBorders>
            <w:vAlign w:val="bottom"/>
          </w:tcPr>
          <w:p w14:paraId="202D1DD1" w14:textId="77777777" w:rsidR="000930DE" w:rsidRPr="00B1791D" w:rsidRDefault="00DF6CC8" w:rsidP="00236D26">
            <w:pPr>
              <w:pStyle w:val="Title"/>
              <w:rPr>
                <w:rFonts w:ascii="HoloLens MDL2 Assets" w:hAnsi="HoloLens MDL2 Assets" w:cs="Arabic Typesetting"/>
                <w:sz w:val="52"/>
                <w:szCs w:val="48"/>
              </w:rPr>
            </w:pPr>
            <w:r w:rsidRPr="00B1791D">
              <w:rPr>
                <w:rFonts w:ascii="HoloLens MDL2 Assets" w:hAnsi="HoloLens MDL2 Assets" w:cs="Arabic Typesetting"/>
                <w:sz w:val="52"/>
                <w:szCs w:val="48"/>
              </w:rPr>
              <w:t>Amin</w:t>
            </w:r>
          </w:p>
          <w:p w14:paraId="142A477F" w14:textId="77777777" w:rsidR="000930DE" w:rsidRDefault="00DF6CC8" w:rsidP="00236D26">
            <w:pPr>
              <w:pStyle w:val="Subtitle"/>
              <w:rPr>
                <w:rFonts w:ascii="HoloLens MDL2 Assets" w:hAnsi="HoloLens MDL2 Assets" w:cs="Arabic Typesetting"/>
                <w:sz w:val="52"/>
                <w:szCs w:val="18"/>
              </w:rPr>
            </w:pPr>
            <w:r w:rsidRPr="00B1791D">
              <w:rPr>
                <w:rFonts w:ascii="HoloLens MDL2 Assets" w:hAnsi="HoloLens MDL2 Assets" w:cs="Arabic Typesetting"/>
                <w:sz w:val="52"/>
                <w:szCs w:val="18"/>
              </w:rPr>
              <w:t>Mardani</w:t>
            </w:r>
          </w:p>
          <w:p w14:paraId="7DDD9E82" w14:textId="578BBC14" w:rsidR="00B1791D" w:rsidRPr="00B1791D" w:rsidRDefault="00B1791D" w:rsidP="00B1791D">
            <w:r w:rsidRPr="009F722E">
              <w:rPr>
                <w:color w:val="184192"/>
                <w:sz w:val="24"/>
                <w:szCs w:val="28"/>
              </w:rPr>
              <w:t>Front-end Developer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  <w:vAlign w:val="bottom"/>
          </w:tcPr>
          <w:p w14:paraId="50AC2870" w14:textId="18A7A32D" w:rsidR="00F36EB2" w:rsidRPr="00B2756B" w:rsidRDefault="00F36EB2" w:rsidP="00F36EB2">
            <w:pPr>
              <w:pStyle w:val="ContactInfo"/>
              <w:jc w:val="left"/>
              <w:rPr>
                <w:rFonts w:ascii="HoloLens MDL2 Assets" w:hAnsi="HoloLens MDL2 Assets" w:cs="Arabic Typesetting"/>
              </w:rPr>
            </w:pPr>
          </w:p>
          <w:p w14:paraId="1DF48848" w14:textId="77777777" w:rsidR="00F36EB2" w:rsidRPr="00B2756B" w:rsidRDefault="00DF6CC8" w:rsidP="00D34DED">
            <w:pPr>
              <w:pStyle w:val="ContactInfo"/>
              <w:jc w:val="left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>+989339680812</w:t>
            </w:r>
          </w:p>
          <w:p w14:paraId="0C62FC4E" w14:textId="7CA87477" w:rsidR="00F36EB2" w:rsidRPr="00B2756B" w:rsidRDefault="00F36EB2" w:rsidP="00C15270">
            <w:pPr>
              <w:pStyle w:val="ContactInfo"/>
              <w:jc w:val="left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 xml:space="preserve">aminmardani1819@gmail.com </w:t>
            </w:r>
          </w:p>
          <w:p w14:paraId="70442C7B" w14:textId="45706DD9" w:rsidR="00F36EB2" w:rsidRPr="00B2756B" w:rsidRDefault="00000000" w:rsidP="00D34DED">
            <w:pPr>
              <w:pStyle w:val="ContactInfo"/>
              <w:jc w:val="left"/>
              <w:rPr>
                <w:rFonts w:ascii="HoloLens MDL2 Assets" w:hAnsi="HoloLens MDL2 Assets" w:cs="Arabic Typesetting"/>
              </w:rPr>
            </w:pPr>
            <w:hyperlink r:id="rId11" w:history="1">
              <w:proofErr w:type="spellStart"/>
              <w:r w:rsidR="00F36EB2" w:rsidRPr="00B2756B">
                <w:rPr>
                  <w:rStyle w:val="Hyperlink"/>
                  <w:rFonts w:ascii="HoloLens MDL2 Assets" w:hAnsi="HoloLens MDL2 Assets" w:cs="Arabic Typesetting"/>
                </w:rPr>
                <w:t>Linked</w:t>
              </w:r>
              <w:r w:rsidR="00FC41F7" w:rsidRPr="00B2756B">
                <w:rPr>
                  <w:rStyle w:val="Hyperlink"/>
                  <w:rFonts w:ascii="HoloLens MDL2 Assets" w:hAnsi="HoloLens MDL2 Assets" w:cs="Arabic Typesetting"/>
                </w:rPr>
                <w:t>i</w:t>
              </w:r>
              <w:r w:rsidR="00F36EB2" w:rsidRPr="00B2756B">
                <w:rPr>
                  <w:rStyle w:val="Hyperlink"/>
                  <w:rFonts w:ascii="HoloLens MDL2 Assets" w:hAnsi="HoloLens MDL2 Assets" w:cs="Arabic Typesetting"/>
                </w:rPr>
                <w:t>n</w:t>
              </w:r>
              <w:proofErr w:type="spellEnd"/>
            </w:hyperlink>
          </w:p>
          <w:p w14:paraId="19E75551" w14:textId="2291C7A1" w:rsidR="000930DE" w:rsidRPr="00B2756B" w:rsidRDefault="00000000" w:rsidP="00D34DED">
            <w:pPr>
              <w:pStyle w:val="ContactInfo"/>
              <w:jc w:val="left"/>
              <w:rPr>
                <w:rFonts w:ascii="HoloLens MDL2 Assets" w:hAnsi="HoloLens MDL2 Assets" w:cs="Arabic Typesetting"/>
              </w:rPr>
            </w:pPr>
            <w:hyperlink r:id="rId12" w:history="1">
              <w:proofErr w:type="spellStart"/>
              <w:r w:rsidR="00F36EB2" w:rsidRPr="00B2756B">
                <w:rPr>
                  <w:rStyle w:val="Hyperlink"/>
                  <w:rFonts w:ascii="HoloLens MDL2 Assets" w:hAnsi="HoloLens MDL2 Assets" w:cs="Arabic Typesetting"/>
                </w:rPr>
                <w:t>Github</w:t>
              </w:r>
              <w:proofErr w:type="spellEnd"/>
            </w:hyperlink>
            <w:r w:rsidR="00F36EB2" w:rsidRPr="00B2756B">
              <w:rPr>
                <w:rFonts w:ascii="HoloLens MDL2 Assets" w:hAnsi="HoloLens MDL2 Assets" w:cs="Arabic Typesetting"/>
              </w:rPr>
              <w:t xml:space="preserve">  </w:t>
            </w:r>
            <w:r w:rsidR="00AD79E9" w:rsidRPr="00B2756B">
              <w:rPr>
                <w:rFonts w:ascii="HoloLens MDL2 Assets" w:hAnsi="HoloLens MDL2 Assets" w:cs="Arabic Typesetting"/>
              </w:rPr>
              <w:t xml:space="preserve"> </w:t>
            </w:r>
          </w:p>
        </w:tc>
      </w:tr>
      <w:tr w:rsidR="00EC2BB3" w:rsidRPr="00B2756B" w14:paraId="210A6313" w14:textId="77777777" w:rsidTr="00CA2C4A">
        <w:trPr>
          <w:trHeight w:val="24"/>
        </w:trPr>
        <w:tc>
          <w:tcPr>
            <w:tcW w:w="11340" w:type="dxa"/>
            <w:gridSpan w:val="4"/>
          </w:tcPr>
          <w:p w14:paraId="7FEC2312" w14:textId="33A886B8" w:rsidR="00EC2BB3" w:rsidRPr="00EC2BB3" w:rsidRDefault="00EC2BB3" w:rsidP="00EC2BB3">
            <w:pPr>
              <w:pStyle w:val="Heading1"/>
              <w:tabs>
                <w:tab w:val="left" w:pos="1560"/>
                <w:tab w:val="center" w:pos="5670"/>
              </w:tabs>
              <w:rPr>
                <w:rFonts w:ascii="Cambria" w:hAnsi="Cambria" w:cs="Arabic Typesetting"/>
              </w:rPr>
            </w:pPr>
            <w:r w:rsidRPr="00EC2BB3">
              <w:rPr>
                <w:rFonts w:ascii="HoloLens MDL2 Assets" w:hAnsi="HoloLens MDL2 Assets" w:cs="Arabic Typesetting"/>
                <w:color w:val="184192"/>
              </w:rPr>
              <w:t>Profile</w:t>
            </w:r>
            <w:r>
              <w:rPr>
                <w:rFonts w:ascii="HoloLens MDL2 Assets" w:hAnsi="HoloLens MDL2 Assets" w:cs="Arabic Typesetting"/>
              </w:rPr>
              <w:tab/>
            </w:r>
            <w:r>
              <w:rPr>
                <w:rFonts w:ascii="HoloLens MDL2 Assets" w:hAnsi="HoloLens MDL2 Assets" w:cs="Arabic Typesetting"/>
              </w:rPr>
              <w:tab/>
              <w:t xml:space="preserve">           </w:t>
            </w:r>
            <w:r w:rsidR="00CA2C4A">
              <w:rPr>
                <w:rFonts w:ascii="HoloLens MDL2 Assets" w:hAnsi="HoloLens MDL2 Assets" w:cs="Arabic Typesetting"/>
              </w:rPr>
              <w:t xml:space="preserve">  </w:t>
            </w:r>
            <w:sdt>
              <w:sdtPr>
                <w:rPr>
                  <w:rFonts w:ascii="HoloLens MDL2 Assets" w:hAnsi="HoloLens MDL2 Assets" w:cs="Arabic Typesetting"/>
                </w:rPr>
                <w:id w:val="2109932797"/>
                <w:placeholder>
                  <w:docPart w:val="BF75AF1312224FCA8990291864EDC694"/>
                </w:placeholder>
                <w:temporary/>
                <w:showingPlcHdr/>
                <w15:appearance w15:val="hidden"/>
              </w:sdtPr>
              <w:sdtContent>
                <w:r w:rsidRPr="00CA2C4A">
                  <w:rPr>
                    <w:rFonts w:ascii="HoloLens MDL2 Assets" w:hAnsi="HoloLens MDL2 Assets" w:cs="Arabic Typesetting"/>
                    <w:color w:val="184192"/>
                  </w:rPr>
                  <w:t>Skills</w:t>
                </w:r>
              </w:sdtContent>
            </w:sdt>
          </w:p>
        </w:tc>
      </w:tr>
      <w:tr w:rsidR="00EC2BB3" w:rsidRPr="00B2756B" w14:paraId="5A3CEF72" w14:textId="77777777" w:rsidTr="000017EA">
        <w:trPr>
          <w:trHeight w:val="1559"/>
        </w:trPr>
        <w:tc>
          <w:tcPr>
            <w:tcW w:w="5760" w:type="dxa"/>
          </w:tcPr>
          <w:p w14:paraId="6BF7425A" w14:textId="0C108229" w:rsidR="00EC2BB3" w:rsidRPr="00A22E3C" w:rsidRDefault="00551E42" w:rsidP="00A22E3C">
            <w:pPr>
              <w:pStyle w:val="ListBullet"/>
              <w:numPr>
                <w:ilvl w:val="0"/>
                <w:numId w:val="0"/>
              </w:numPr>
              <w:ind w:right="288"/>
              <w:jc w:val="both"/>
              <w:rPr>
                <w:rFonts w:ascii="Cambria" w:hAnsi="Cambria" w:cs="Arabic Typesetting"/>
              </w:rPr>
            </w:pPr>
            <w:r w:rsidRPr="00551E42">
              <w:rPr>
                <w:rFonts w:ascii="Cambria" w:hAnsi="Cambria" w:cs="Arabic Typesetting"/>
              </w:rPr>
              <w:t>Front-End Developer with a strong passion for learning and staying at the forefront of emerging technologies. Eager to contribute to and elevate team performance by embracing new tools and methodologies</w:t>
            </w:r>
            <w:r w:rsidR="006E5231">
              <w:rPr>
                <w:rFonts w:ascii="Cambria" w:hAnsi="Cambria" w:cs="Arabic Typesetting"/>
              </w:rPr>
              <w:t xml:space="preserve">. </w:t>
            </w:r>
            <w:r w:rsidR="006E5231" w:rsidRPr="006E5231">
              <w:rPr>
                <w:rFonts w:ascii="Cambria" w:hAnsi="Cambria" w:cs="Arabic Typesetting"/>
              </w:rPr>
              <w:t>Programming is not just a profession; it's my source of joy and creativity, and I approach every project with a commitment to excellence</w:t>
            </w:r>
            <w:r w:rsidR="001E25E3">
              <w:rPr>
                <w:rFonts w:ascii="Cambria" w:hAnsi="Cambria" w:cs="Arabic Typesetting"/>
              </w:rPr>
              <w:t>.</w:t>
            </w:r>
          </w:p>
        </w:tc>
        <w:tc>
          <w:tcPr>
            <w:tcW w:w="1710" w:type="dxa"/>
          </w:tcPr>
          <w:p w14:paraId="480A7E45" w14:textId="0244AC0A" w:rsidR="00EC2BB3" w:rsidRDefault="00EC2BB3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proofErr w:type="spellStart"/>
            <w:r>
              <w:rPr>
                <w:rFonts w:ascii="Cambria" w:hAnsi="Cambria" w:cs="Arabic Typesetting"/>
              </w:rPr>
              <w:t>Reactjs</w:t>
            </w:r>
            <w:proofErr w:type="spellEnd"/>
          </w:p>
          <w:p w14:paraId="45998B34" w14:textId="3931413E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Typescript</w:t>
            </w:r>
          </w:p>
          <w:p w14:paraId="41461183" w14:textId="15290199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React Query</w:t>
            </w:r>
          </w:p>
          <w:p w14:paraId="0C538D9B" w14:textId="157245D2" w:rsidR="00F1739E" w:rsidRDefault="00594BCB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proofErr w:type="spellStart"/>
            <w:r>
              <w:rPr>
                <w:rFonts w:ascii="Cambria" w:hAnsi="Cambria" w:cs="Arabic Typesetting"/>
              </w:rPr>
              <w:t>MicroFrontend</w:t>
            </w:r>
            <w:proofErr w:type="spellEnd"/>
          </w:p>
          <w:p w14:paraId="7E7507D4" w14:textId="40807571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Ant Design</w:t>
            </w:r>
          </w:p>
          <w:p w14:paraId="6E0A0475" w14:textId="02B3032C" w:rsidR="00F1739E" w:rsidRDefault="006A3282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React Flow</w:t>
            </w:r>
          </w:p>
          <w:p w14:paraId="7F4303B7" w14:textId="257D52E2" w:rsidR="00F1739E" w:rsidRPr="00EC2BB3" w:rsidRDefault="00206F55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Asp.net Core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0662794" w14:textId="1E236A12" w:rsidR="00EC2BB3" w:rsidRDefault="00EC2BB3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proofErr w:type="spellStart"/>
            <w:r>
              <w:rPr>
                <w:rFonts w:ascii="Cambria" w:hAnsi="Cambria" w:cs="Arabic Typesetting"/>
              </w:rPr>
              <w:t>Nextjs</w:t>
            </w:r>
            <w:proofErr w:type="spellEnd"/>
          </w:p>
          <w:p w14:paraId="2F8D5F6A" w14:textId="3934B1BD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 xml:space="preserve">Html &amp; </w:t>
            </w:r>
            <w:proofErr w:type="spellStart"/>
            <w:r>
              <w:rPr>
                <w:rFonts w:ascii="Cambria" w:hAnsi="Cambria" w:cs="Arabic Typesetting"/>
              </w:rPr>
              <w:t>Css</w:t>
            </w:r>
            <w:proofErr w:type="spellEnd"/>
          </w:p>
          <w:p w14:paraId="3EA52D57" w14:textId="1570BE0B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Rest API</w:t>
            </w:r>
          </w:p>
          <w:p w14:paraId="410B508D" w14:textId="7F2EC532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Design Patterns</w:t>
            </w:r>
          </w:p>
          <w:p w14:paraId="06DFE8A2" w14:textId="50E579C3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Webpack &amp; Rollup</w:t>
            </w:r>
          </w:p>
          <w:p w14:paraId="584EE36A" w14:textId="408015BE" w:rsidR="006A3282" w:rsidRDefault="006A3282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SQL Server</w:t>
            </w:r>
          </w:p>
          <w:p w14:paraId="48F26D94" w14:textId="24A429C4" w:rsidR="006A3282" w:rsidRPr="00EC2BB3" w:rsidRDefault="00206F55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EF Core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BE79286" w14:textId="15FB403A" w:rsidR="00EC2BB3" w:rsidRDefault="00EC2BB3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proofErr w:type="spellStart"/>
            <w:r>
              <w:rPr>
                <w:rFonts w:ascii="Cambria" w:hAnsi="Cambria" w:cs="Arabic Typesetting"/>
              </w:rPr>
              <w:t>Javascript</w:t>
            </w:r>
            <w:proofErr w:type="spellEnd"/>
          </w:p>
          <w:p w14:paraId="30AB6F62" w14:textId="514A456D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Redux Toolkit</w:t>
            </w:r>
          </w:p>
          <w:p w14:paraId="0665E5CD" w14:textId="080C9F3B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proofErr w:type="spellStart"/>
            <w:r>
              <w:rPr>
                <w:rFonts w:ascii="Cambria" w:hAnsi="Cambria" w:cs="Arabic Typesetting"/>
              </w:rPr>
              <w:t>GraphQL</w:t>
            </w:r>
            <w:proofErr w:type="spellEnd"/>
          </w:p>
          <w:p w14:paraId="7D07D733" w14:textId="51676EB0" w:rsidR="00F1739E" w:rsidRDefault="00F1739E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Material UI</w:t>
            </w:r>
          </w:p>
          <w:p w14:paraId="79F31423" w14:textId="37E81A76" w:rsidR="00F1739E" w:rsidRDefault="006A3282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Jest &amp; RTL</w:t>
            </w:r>
          </w:p>
          <w:p w14:paraId="6C3FD5A8" w14:textId="64772D93" w:rsidR="006A3282" w:rsidRDefault="00206F55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C#</w:t>
            </w:r>
          </w:p>
          <w:p w14:paraId="2E3C4C04" w14:textId="577E467D" w:rsidR="00206F55" w:rsidRPr="00EC2BB3" w:rsidRDefault="00594BCB" w:rsidP="002517E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Nginx</w:t>
            </w:r>
          </w:p>
        </w:tc>
      </w:tr>
      <w:bookmarkStart w:id="0" w:name="OLE_LINK1"/>
      <w:tr w:rsidR="007D7599" w:rsidRPr="00B2756B" w14:paraId="4930199A" w14:textId="77777777" w:rsidTr="000017EA">
        <w:trPr>
          <w:trHeight w:val="357"/>
        </w:trPr>
        <w:tc>
          <w:tcPr>
            <w:tcW w:w="11340" w:type="dxa"/>
            <w:gridSpan w:val="4"/>
            <w:tcBorders>
              <w:top w:val="single" w:sz="4" w:space="0" w:color="auto"/>
            </w:tcBorders>
          </w:tcPr>
          <w:p w14:paraId="7D693C02" w14:textId="3C948060" w:rsidR="007D7599" w:rsidRPr="007D7599" w:rsidRDefault="00000000" w:rsidP="007D7599">
            <w:pPr>
              <w:pStyle w:val="Heading1"/>
              <w:tabs>
                <w:tab w:val="left" w:pos="4692"/>
              </w:tabs>
              <w:rPr>
                <w:rFonts w:ascii="Cambria" w:hAnsi="Cambria" w:cs="Arabic Typesetting"/>
              </w:rPr>
            </w:pPr>
            <w:sdt>
              <w:sdtPr>
                <w:rPr>
                  <w:rFonts w:ascii="HoloLens MDL2 Assets" w:hAnsi="HoloLens MDL2 Assets" w:cs="Arabic Typesetting"/>
                </w:rPr>
                <w:id w:val="-1816100353"/>
                <w:placeholder>
                  <w:docPart w:val="502F95AF766540238D1EE028B7A8D7D2"/>
                </w:placeholder>
                <w:temporary/>
                <w:showingPlcHdr/>
                <w15:appearance w15:val="hidden"/>
              </w:sdtPr>
              <w:sdtContent>
                <w:r w:rsidR="007D7599" w:rsidRPr="00CB3057">
                  <w:rPr>
                    <w:rFonts w:ascii="HoloLens MDL2 Assets" w:hAnsi="HoloLens MDL2 Assets" w:cs="Arabic Typesetting"/>
                    <w:color w:val="184192"/>
                  </w:rPr>
                  <w:t>Experience</w:t>
                </w:r>
              </w:sdtContent>
            </w:sdt>
            <w:r w:rsidR="007D7599">
              <w:rPr>
                <w:rFonts w:ascii="HoloLens MDL2 Assets" w:hAnsi="HoloLens MDL2 Assets" w:cs="Arabic Typesetting"/>
              </w:rPr>
              <w:tab/>
            </w:r>
            <w:r w:rsidR="007D7599">
              <w:rPr>
                <w:rFonts w:ascii="HoloLens MDL2 Assets" w:hAnsi="HoloLens MDL2 Assets" w:cs="Arabic Typesetting" w:hint="cs"/>
                <w:rtl/>
              </w:rPr>
              <w:t xml:space="preserve">        </w:t>
            </w:r>
            <w:r w:rsidR="007D7599">
              <w:rPr>
                <w:rFonts w:ascii="HoloLens MDL2 Assets" w:hAnsi="HoloLens MDL2 Assets" w:cs="Arabic Typesetting"/>
              </w:rPr>
              <w:t xml:space="preserve">     </w:t>
            </w:r>
            <w:r w:rsidR="00CA2C4A">
              <w:rPr>
                <w:rFonts w:ascii="HoloLens MDL2 Assets" w:hAnsi="HoloLens MDL2 Assets" w:cs="Arabic Typesetting"/>
              </w:rPr>
              <w:t xml:space="preserve"> </w:t>
            </w:r>
            <w:r w:rsidR="007D7599" w:rsidRPr="007D7599">
              <w:rPr>
                <w:rFonts w:ascii="HoloLens MDL2 Assets" w:hAnsi="HoloLens MDL2 Assets" w:cs="Arabic Typesetting"/>
                <w:color w:val="184192"/>
              </w:rPr>
              <w:t>Projects</w:t>
            </w:r>
          </w:p>
        </w:tc>
      </w:tr>
      <w:bookmarkEnd w:id="0"/>
      <w:tr w:rsidR="007D7599" w:rsidRPr="00B2756B" w14:paraId="54469F2C" w14:textId="77777777" w:rsidTr="000017EA">
        <w:trPr>
          <w:trHeight w:val="3342"/>
        </w:trPr>
        <w:tc>
          <w:tcPr>
            <w:tcW w:w="5760" w:type="dxa"/>
          </w:tcPr>
          <w:p w14:paraId="2EF672AA" w14:textId="77777777" w:rsidR="007D7599" w:rsidRPr="00B2756B" w:rsidRDefault="007D7599" w:rsidP="000017EA">
            <w:pPr>
              <w:pStyle w:val="Heading2"/>
              <w:spacing w:after="120"/>
              <w:ind w:right="288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>Authin</w:t>
            </w:r>
          </w:p>
          <w:p w14:paraId="3F999FED" w14:textId="77777777" w:rsidR="007D7599" w:rsidRPr="00B2756B" w:rsidRDefault="007D7599" w:rsidP="00A22E3C">
            <w:pPr>
              <w:pStyle w:val="Heading3"/>
              <w:ind w:right="288"/>
              <w:rPr>
                <w:rFonts w:ascii="HoloLens MDL2 Assets" w:hAnsi="HoloLens MDL2 Assets" w:cs="Arabic Typesetting"/>
                <w:rtl/>
                <w:lang w:bidi="fa-IR"/>
              </w:rPr>
            </w:pPr>
            <w:r w:rsidRPr="00B2756B">
              <w:rPr>
                <w:rFonts w:ascii="HoloLens MDL2 Assets" w:hAnsi="HoloLens MDL2 Assets" w:cs="Arabic Typesetting"/>
              </w:rPr>
              <w:t>Front-end Developer | Tehran, Iran</w:t>
            </w:r>
          </w:p>
          <w:p w14:paraId="03991B79" w14:textId="628611C1" w:rsidR="007D7599" w:rsidRPr="00B2756B" w:rsidRDefault="007D7599" w:rsidP="00A22E3C">
            <w:pPr>
              <w:pStyle w:val="Heading4"/>
              <w:ind w:right="288"/>
              <w:rPr>
                <w:rStyle w:val="SubtleReference"/>
                <w:rFonts w:ascii="HoloLens MDL2 Assets" w:hAnsi="HoloLens MDL2 Assets" w:cs="Arabic Typesetting"/>
                <w:caps w:val="0"/>
                <w:color w:val="404040" w:themeColor="text1" w:themeTint="BF"/>
                <w:spacing w:val="0"/>
                <w:sz w:val="18"/>
                <w:szCs w:val="20"/>
              </w:rPr>
            </w:pPr>
            <w:r w:rsidRPr="00B2756B"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>January 202</w:t>
            </w:r>
            <w:r w:rsidR="007466D9">
              <w:rPr>
                <w:rFonts w:ascii="Cambria" w:hAnsi="Cambria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>3</w:t>
            </w:r>
            <w:r w:rsidRPr="00B2756B"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 xml:space="preserve"> - PRESENT</w:t>
            </w:r>
          </w:p>
          <w:p w14:paraId="2F94358D" w14:textId="77777777" w:rsidR="007D7599" w:rsidRPr="00A22E3C" w:rsidRDefault="007D7599" w:rsidP="00A22E3C">
            <w:pPr>
              <w:pStyle w:val="ListBullet"/>
              <w:ind w:left="504" w:right="288"/>
              <w:jc w:val="both"/>
              <w:rPr>
                <w:rFonts w:ascii="Cambria" w:hAnsi="Cambria" w:cs="Arabic Typesetting"/>
              </w:rPr>
            </w:pPr>
            <w:r w:rsidRPr="00A22E3C">
              <w:rPr>
                <w:rFonts w:ascii="Cambria" w:hAnsi="Cambria" w:cs="Arabic Typesetting"/>
              </w:rPr>
              <w:t>Collaborated with a cross-functional team to design and develop responsive</w:t>
            </w:r>
            <w:r w:rsidRPr="00A22E3C">
              <w:rPr>
                <w:rFonts w:ascii="Cambria" w:hAnsi="Cambria" w:cs="Arabic Typesetting"/>
                <w:rtl/>
              </w:rPr>
              <w:t xml:space="preserve"> </w:t>
            </w:r>
            <w:r w:rsidRPr="00A22E3C">
              <w:rPr>
                <w:rFonts w:ascii="Cambria" w:hAnsi="Cambria" w:cs="Arabic Typesetting"/>
              </w:rPr>
              <w:t>and mobile-friendly web applications.</w:t>
            </w:r>
          </w:p>
          <w:p w14:paraId="63D72907" w14:textId="77777777" w:rsidR="007D7599" w:rsidRPr="00A22E3C" w:rsidRDefault="007D7599" w:rsidP="00A22E3C">
            <w:pPr>
              <w:pStyle w:val="ListBullet"/>
              <w:ind w:left="504" w:right="288"/>
              <w:jc w:val="both"/>
              <w:rPr>
                <w:rFonts w:ascii="Cambria" w:hAnsi="Cambria" w:cs="Arabic Typesetting"/>
              </w:rPr>
            </w:pPr>
            <w:r w:rsidRPr="00A22E3C">
              <w:rPr>
                <w:rFonts w:ascii="Cambria" w:hAnsi="Cambria" w:cs="Arabic Typesetting"/>
              </w:rPr>
              <w:t>Led the migration of an outdated website to a modern, user-friendly interface, resulting 30% improvement in page load times.</w:t>
            </w:r>
          </w:p>
          <w:p w14:paraId="504DE455" w14:textId="77777777" w:rsidR="007D7599" w:rsidRPr="00A22E3C" w:rsidRDefault="007D7599" w:rsidP="00A22E3C">
            <w:pPr>
              <w:pStyle w:val="ListBullet"/>
              <w:ind w:left="504" w:right="288"/>
              <w:jc w:val="both"/>
              <w:rPr>
                <w:rFonts w:ascii="Cambria" w:hAnsi="Cambria" w:cs="Arabic Typesetting"/>
              </w:rPr>
            </w:pPr>
            <w:r w:rsidRPr="00A22E3C">
              <w:rPr>
                <w:rFonts w:ascii="Cambria" w:hAnsi="Cambria" w:cs="Arabic Typesetting"/>
              </w:rPr>
              <w:t>Conducted regular code reviews and provided mentoring to junior developers, promoting team growth and code quality.</w:t>
            </w:r>
          </w:p>
          <w:p w14:paraId="6D6C8BD3" w14:textId="2342B422" w:rsidR="007D7599" w:rsidRPr="00B2756B" w:rsidRDefault="00C15270" w:rsidP="00A22E3C">
            <w:pPr>
              <w:pStyle w:val="ListBullet"/>
              <w:ind w:left="504" w:right="288"/>
              <w:jc w:val="both"/>
              <w:rPr>
                <w:rFonts w:ascii="HoloLens MDL2 Assets" w:hAnsi="HoloLens MDL2 Assets" w:cs="Arabic Typesetting"/>
              </w:rPr>
            </w:pPr>
            <w:r w:rsidRPr="00A22E3C">
              <w:rPr>
                <w:rFonts w:ascii="Cambria" w:hAnsi="Cambria" w:cs="Arabic Typesetting"/>
              </w:rPr>
              <w:t xml:space="preserve">Showcased proficiency in React.js design patterns, </w:t>
            </w:r>
            <w:r w:rsidRPr="00A22E3C">
              <w:rPr>
                <w:rFonts w:ascii="Cambria" w:hAnsi="Cambria" w:cs="Arabic Typesetting"/>
              </w:rPr>
              <w:t>including</w:t>
            </w:r>
            <w:r w:rsidRPr="00A22E3C">
              <w:rPr>
                <w:rFonts w:ascii="Cambria" w:hAnsi="Cambria" w:cs="Arabic Typesetting"/>
              </w:rPr>
              <w:t xml:space="preserve"> Container and Presentational Components, Redux for state management, Render Props, and HOCs for code reuse.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14:paraId="751B5D05" w14:textId="6604FB43" w:rsidR="000D05EE" w:rsidRPr="000D05EE" w:rsidRDefault="005C3172" w:rsidP="00A22E3C">
            <w:pPr>
              <w:pStyle w:val="Heading2"/>
              <w:ind w:right="144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IAM</w:t>
            </w:r>
          </w:p>
          <w:p w14:paraId="66F746D5" w14:textId="0B29FADD" w:rsidR="00594BCB" w:rsidRDefault="00594BCB" w:rsidP="000017EA">
            <w:pPr>
              <w:pStyle w:val="ListBullet"/>
              <w:numPr>
                <w:ilvl w:val="0"/>
                <w:numId w:val="0"/>
              </w:numPr>
              <w:ind w:left="216" w:right="144"/>
              <w:jc w:val="both"/>
              <w:rPr>
                <w:rFonts w:ascii="Cambria" w:hAnsi="Cambria" w:cs="Arabic Typesetting"/>
                <w:b/>
                <w:caps/>
              </w:rPr>
            </w:pPr>
            <w:r w:rsidRPr="00594BCB">
              <w:rPr>
                <w:rFonts w:ascii="Cambria" w:hAnsi="Cambria" w:cs="Arabic Typesetting"/>
              </w:rPr>
              <w:t>Devel</w:t>
            </w:r>
            <w:r w:rsidR="00935C1E">
              <w:rPr>
                <w:rFonts w:ascii="Cambria" w:hAnsi="Cambria" w:cs="Arabic Typesetting"/>
              </w:rPr>
              <w:t>o</w:t>
            </w:r>
            <w:r w:rsidRPr="00594BCB">
              <w:rPr>
                <w:rFonts w:ascii="Cambria" w:hAnsi="Cambria" w:cs="Arabic Typesetting"/>
              </w:rPr>
              <w:t xml:space="preserve">ped a secure IAM system with </w:t>
            </w:r>
            <w:proofErr w:type="spellStart"/>
            <w:r w:rsidRPr="00594BCB">
              <w:rPr>
                <w:rFonts w:ascii="Cambria" w:hAnsi="Cambria" w:cs="Arabic Typesetting"/>
              </w:rPr>
              <w:t>Reactjs</w:t>
            </w:r>
            <w:proofErr w:type="spellEnd"/>
            <w:r w:rsidRPr="00594BCB">
              <w:rPr>
                <w:rFonts w:ascii="Cambria" w:hAnsi="Cambria" w:cs="Arabic Typesetting"/>
              </w:rPr>
              <w:t xml:space="preserve">, Typescript, </w:t>
            </w:r>
            <w:proofErr w:type="spellStart"/>
            <w:r w:rsidRPr="00594BCB">
              <w:rPr>
                <w:rFonts w:ascii="Cambria" w:hAnsi="Cambria" w:cs="Arabic Typesetting"/>
              </w:rPr>
              <w:t>Antd</w:t>
            </w:r>
            <w:proofErr w:type="spellEnd"/>
            <w:r w:rsidRPr="00594BCB">
              <w:rPr>
                <w:rFonts w:ascii="Cambria" w:hAnsi="Cambria" w:cs="Arabic Typesetting"/>
              </w:rPr>
              <w:t xml:space="preserve"> React Query</w:t>
            </w:r>
            <w:r w:rsidR="00935C1E">
              <w:rPr>
                <w:rFonts w:ascii="Cambria" w:hAnsi="Cambria" w:cs="Arabic Typesetting"/>
              </w:rPr>
              <w:t>,</w:t>
            </w:r>
            <w:r w:rsidR="007466D9">
              <w:rPr>
                <w:rFonts w:ascii="Cambria" w:hAnsi="Cambria" w:cs="Arabic Typesetting"/>
              </w:rPr>
              <w:t xml:space="preserve"> and </w:t>
            </w:r>
            <w:proofErr w:type="spellStart"/>
            <w:r w:rsidR="007466D9">
              <w:rPr>
                <w:rFonts w:ascii="Cambria" w:hAnsi="Cambria" w:cs="Arabic Typesetting"/>
              </w:rPr>
              <w:t>Chartjs</w:t>
            </w:r>
            <w:proofErr w:type="spellEnd"/>
            <w:r w:rsidRPr="00594BCB">
              <w:rPr>
                <w:rFonts w:ascii="Cambria" w:hAnsi="Cambria" w:cs="Arabic Typesetting"/>
              </w:rPr>
              <w:t xml:space="preserve">. Enhanced </w:t>
            </w:r>
            <w:r w:rsidRPr="00595D62">
              <w:rPr>
                <w:rFonts w:ascii="HoloLens MDL2 Assets" w:hAnsi="HoloLens MDL2 Assets" w:cs="Arabic Typesetting"/>
              </w:rPr>
              <w:t>Security</w:t>
            </w:r>
            <w:r w:rsidRPr="00594BCB">
              <w:rPr>
                <w:rFonts w:ascii="Cambria" w:hAnsi="Cambria" w:cs="Arabic Typesetting"/>
              </w:rPr>
              <w:t xml:space="preserve"> by using protocols such as OpenID Connect (OIDC).</w:t>
            </w:r>
          </w:p>
          <w:p w14:paraId="3FF91168" w14:textId="67181EFD" w:rsidR="00594BCB" w:rsidRDefault="00594BCB" w:rsidP="00A22E3C">
            <w:pPr>
              <w:pStyle w:val="Heading2"/>
              <w:ind w:right="144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EKYC</w:t>
            </w:r>
          </w:p>
          <w:p w14:paraId="6AB52676" w14:textId="77777777" w:rsidR="00594BCB" w:rsidRPr="002F1093" w:rsidRDefault="00594BCB" w:rsidP="000017EA">
            <w:pPr>
              <w:pStyle w:val="ListBullet"/>
              <w:numPr>
                <w:ilvl w:val="0"/>
                <w:numId w:val="0"/>
              </w:numPr>
              <w:ind w:left="216" w:right="144"/>
              <w:jc w:val="both"/>
              <w:rPr>
                <w:rFonts w:ascii="Cambria" w:hAnsi="Cambria" w:cs="Arabic Typesetting"/>
              </w:rPr>
            </w:pPr>
            <w:r w:rsidRPr="002F1093">
              <w:rPr>
                <w:rFonts w:ascii="Cambria" w:hAnsi="Cambria" w:cs="Arabic Typesetting"/>
              </w:rPr>
              <w:t>I</w:t>
            </w:r>
            <w:r w:rsidRPr="002F1093">
              <w:rPr>
                <w:rFonts w:ascii="Cambria" w:hAnsi="Cambria" w:cs="Arabic Typesetting"/>
              </w:rPr>
              <w:t xml:space="preserve">ntegrated </w:t>
            </w:r>
            <w:proofErr w:type="spellStart"/>
            <w:r w:rsidRPr="002F1093">
              <w:rPr>
                <w:rFonts w:ascii="Cambria" w:hAnsi="Cambria" w:cs="Arabic Typesetting"/>
              </w:rPr>
              <w:t>recordRTC</w:t>
            </w:r>
            <w:proofErr w:type="spellEnd"/>
            <w:r w:rsidRPr="002F1093">
              <w:rPr>
                <w:rFonts w:ascii="Cambria" w:hAnsi="Cambria" w:cs="Arabic Typesetting"/>
              </w:rPr>
              <w:t xml:space="preserve"> for cross-browser video recording. Optimized web vital metrics, achieving a significant 18% performance boost with FCP and LCP times reduced to 1.2 seconds and 2 seconds for an improved user experience.</w:t>
            </w:r>
          </w:p>
          <w:p w14:paraId="1C22E07D" w14:textId="2BE92B26" w:rsidR="00595D62" w:rsidRDefault="00595D62" w:rsidP="00A22E3C">
            <w:pPr>
              <w:pStyle w:val="Heading2"/>
              <w:ind w:right="144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workflow</w:t>
            </w:r>
          </w:p>
          <w:p w14:paraId="5EBB58B2" w14:textId="7293A2E1" w:rsidR="00595D62" w:rsidRPr="00791464" w:rsidRDefault="009E6013" w:rsidP="00791464">
            <w:pPr>
              <w:pStyle w:val="ListBullet"/>
              <w:numPr>
                <w:ilvl w:val="0"/>
                <w:numId w:val="0"/>
              </w:numPr>
              <w:ind w:left="216" w:right="144"/>
              <w:jc w:val="both"/>
              <w:rPr>
                <w:rFonts w:ascii="Cambria" w:hAnsi="Cambria" w:cs="Arabic Typesetting"/>
              </w:rPr>
            </w:pPr>
            <w:r w:rsidRPr="00AA6A69">
              <w:rPr>
                <w:rFonts w:ascii="Cambria" w:hAnsi="Cambria" w:cs="Arabic Typesetting"/>
              </w:rPr>
              <w:t>A fe</w:t>
            </w:r>
            <w:r w:rsidRPr="00AA6A69">
              <w:rPr>
                <w:rFonts w:ascii="Cambria" w:hAnsi="Cambria" w:cs="Arabic Typesetting"/>
              </w:rPr>
              <w:t>a</w:t>
            </w:r>
            <w:r w:rsidRPr="00AA6A69">
              <w:rPr>
                <w:rFonts w:ascii="Cambria" w:hAnsi="Cambria" w:cs="Arabic Typesetting"/>
              </w:rPr>
              <w:t>ture for IAM that Used ReactJS and React Flow to streamline access management, making it user-friendly and enhancing the user experience.</w:t>
            </w:r>
          </w:p>
        </w:tc>
      </w:tr>
      <w:tr w:rsidR="00C15270" w:rsidRPr="00B2756B" w14:paraId="1E09D9E1" w14:textId="77777777" w:rsidTr="00431B00">
        <w:trPr>
          <w:trHeight w:val="2099"/>
        </w:trPr>
        <w:tc>
          <w:tcPr>
            <w:tcW w:w="5760" w:type="dxa"/>
          </w:tcPr>
          <w:p w14:paraId="64B902A5" w14:textId="09E57869" w:rsidR="00C15270" w:rsidRDefault="005B5A63" w:rsidP="00431B00">
            <w:pPr>
              <w:pStyle w:val="Heading2"/>
              <w:spacing w:before="100" w:beforeAutospacing="1" w:after="120"/>
              <w:ind w:right="288"/>
              <w:rPr>
                <w:rFonts w:ascii="Cambria" w:hAnsi="Cambria" w:cs="Arabic Typesetting"/>
              </w:rPr>
            </w:pPr>
            <w:r>
              <w:rPr>
                <w:rFonts w:ascii="Cambria" w:hAnsi="Cambria" w:cs="Arabic Typesetting"/>
              </w:rPr>
              <w:t>Fre</w:t>
            </w:r>
            <w:r w:rsidR="00074E53">
              <w:rPr>
                <w:rFonts w:ascii="Cambria" w:hAnsi="Cambria" w:cs="Arabic Typesetting"/>
              </w:rPr>
              <w:t>e</w:t>
            </w:r>
            <w:r>
              <w:rPr>
                <w:rFonts w:ascii="Cambria" w:hAnsi="Cambria" w:cs="Arabic Typesetting"/>
              </w:rPr>
              <w:t>lance</w:t>
            </w:r>
          </w:p>
          <w:p w14:paraId="4D5D15EA" w14:textId="77777777" w:rsidR="005B5A63" w:rsidRPr="00A22E3C" w:rsidRDefault="005B5A63" w:rsidP="00A22E3C">
            <w:pPr>
              <w:pStyle w:val="Heading3"/>
              <w:ind w:right="288"/>
              <w:rPr>
                <w:rFonts w:ascii="HoloLens MDL2 Assets" w:hAnsi="HoloLens MDL2 Assets" w:cs="Arabic Typesetting"/>
              </w:rPr>
            </w:pPr>
            <w:r w:rsidRPr="00A22E3C">
              <w:rPr>
                <w:rFonts w:ascii="HoloLens MDL2 Assets" w:hAnsi="HoloLens MDL2 Assets" w:cs="Arabic Typesetting"/>
              </w:rPr>
              <w:t xml:space="preserve">Web </w:t>
            </w:r>
            <w:r w:rsidRPr="005B5A63">
              <w:rPr>
                <w:rFonts w:ascii="HoloLens MDL2 Assets" w:hAnsi="HoloLens MDL2 Assets" w:cs="Arabic Typesetting"/>
              </w:rPr>
              <w:t>Developer</w:t>
            </w:r>
            <w:r w:rsidRPr="00A22E3C">
              <w:rPr>
                <w:rFonts w:ascii="HoloLens MDL2 Assets" w:hAnsi="HoloLens MDL2 Assets" w:cs="Arabic Typesetting"/>
              </w:rPr>
              <w:t xml:space="preserve"> | Tehran, Iran</w:t>
            </w:r>
          </w:p>
          <w:p w14:paraId="6434AABE" w14:textId="77777777" w:rsidR="007466D9" w:rsidRPr="00A22E3C" w:rsidRDefault="007466D9" w:rsidP="00A22E3C">
            <w:pPr>
              <w:pStyle w:val="Heading4"/>
              <w:ind w:right="288"/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</w:pPr>
            <w:r w:rsidRPr="00A22E3C"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 xml:space="preserve">February </w:t>
            </w:r>
            <w:r w:rsidRPr="007466D9"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>2021</w:t>
            </w:r>
            <w:r w:rsidRPr="00A22E3C"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 xml:space="preserve"> </w:t>
            </w:r>
            <w:r w:rsidRPr="00A22E3C">
              <w:rPr>
                <w:rFonts w:ascii="Times New Roman" w:hAnsi="Times New Roman" w:cs="Times New Roman"/>
                <w:caps/>
                <w:color w:val="404040" w:themeColor="text1" w:themeTint="BF"/>
                <w:spacing w:val="10"/>
                <w:sz w:val="18"/>
                <w:szCs w:val="20"/>
              </w:rPr>
              <w:t>–</w:t>
            </w:r>
            <w:r w:rsidRPr="00A22E3C">
              <w:rPr>
                <w:rFonts w:ascii="HoloLens MDL2 Assets" w:hAnsi="HoloLens MDL2 Assets" w:cs="Arabic Typesetting"/>
                <w:caps/>
                <w:color w:val="404040" w:themeColor="text1" w:themeTint="BF"/>
                <w:spacing w:val="10"/>
                <w:sz w:val="18"/>
                <w:szCs w:val="20"/>
              </w:rPr>
              <w:t xml:space="preserve"> November 2022</w:t>
            </w:r>
          </w:p>
          <w:p w14:paraId="142A1DF8" w14:textId="19ED6AE7" w:rsidR="00074E53" w:rsidRPr="00A22E3C" w:rsidRDefault="00CA2C4A" w:rsidP="00A22E3C">
            <w:pPr>
              <w:pStyle w:val="ListBullet"/>
              <w:ind w:left="504" w:right="288"/>
              <w:jc w:val="both"/>
              <w:rPr>
                <w:rFonts w:ascii="Cambria" w:hAnsi="Cambria" w:cs="Arabic Typesetting"/>
              </w:rPr>
            </w:pPr>
            <w:r w:rsidRPr="00A22E3C">
              <w:rPr>
                <w:rFonts w:ascii="Cambria" w:hAnsi="Cambria" w:cs="Arabic Typesetting"/>
              </w:rPr>
              <w:t>G</w:t>
            </w:r>
            <w:r w:rsidR="00074E53" w:rsidRPr="00A22E3C">
              <w:rPr>
                <w:rFonts w:ascii="Cambria" w:hAnsi="Cambria" w:cs="Arabic Typesetting"/>
              </w:rPr>
              <w:t>ained hands-on experience with web development using ASP.NET Core for the backend</w:t>
            </w:r>
            <w:r w:rsidR="00E40C93" w:rsidRPr="00A22E3C">
              <w:rPr>
                <w:rFonts w:ascii="Cambria" w:hAnsi="Cambria" w:cs="Arabic Typesetting"/>
              </w:rPr>
              <w:t xml:space="preserve"> using Clean Architecture and </w:t>
            </w:r>
            <w:r w:rsidR="00074E53" w:rsidRPr="00A22E3C">
              <w:rPr>
                <w:rFonts w:ascii="Cambria" w:hAnsi="Cambria" w:cs="Arabic Typesetting"/>
              </w:rPr>
              <w:t>Pure JavaScript for the frontend</w:t>
            </w:r>
            <w:r w:rsidR="00E40C93" w:rsidRPr="00A22E3C">
              <w:rPr>
                <w:rFonts w:ascii="Cambria" w:hAnsi="Cambria" w:cs="Arabic Typesetting"/>
              </w:rPr>
              <w:t>.</w:t>
            </w:r>
          </w:p>
          <w:p w14:paraId="294E3B66" w14:textId="007B2AD5" w:rsidR="00074E53" w:rsidRPr="00A22E3C" w:rsidRDefault="00074E53" w:rsidP="00A22E3C">
            <w:pPr>
              <w:pStyle w:val="ListBullet"/>
              <w:ind w:left="504" w:right="288"/>
              <w:jc w:val="both"/>
              <w:rPr>
                <w:rFonts w:ascii="Cambria" w:hAnsi="Cambria"/>
                <w:rtl/>
                <w:lang w:bidi="fa-IR"/>
              </w:rPr>
            </w:pPr>
            <w:r w:rsidRPr="00A22E3C">
              <w:rPr>
                <w:rFonts w:ascii="Cambria" w:hAnsi="Cambria" w:cs="Arabic Typesetting"/>
              </w:rPr>
              <w:t>Utilized Entity Framework (EF) Core with a Code-First approach to seamlessly design and migrate database tables in a SQL Server environment</w:t>
            </w:r>
            <w:r w:rsidR="00E40C93" w:rsidRPr="00A22E3C">
              <w:rPr>
                <w:rFonts w:ascii="Cambria" w:hAnsi="Cambria" w:cs="Arabic Typesetting"/>
              </w:rPr>
              <w:t>.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</w:tcBorders>
          </w:tcPr>
          <w:p w14:paraId="09CD6252" w14:textId="36F68B37" w:rsidR="00C15270" w:rsidRPr="00B2756B" w:rsidRDefault="00CA2C4A" w:rsidP="00C15270">
            <w:pPr>
              <w:pStyle w:val="Heading1"/>
              <w:rPr>
                <w:rFonts w:ascii="HoloLens MDL2 Assets" w:hAnsi="HoloLens MDL2 Assets" w:cs="Arabic Typesetting"/>
              </w:rPr>
            </w:pPr>
            <w:sdt>
              <w:sdtPr>
                <w:rPr>
                  <w:rFonts w:ascii="HoloLens MDL2 Assets" w:hAnsi="HoloLens MDL2 Assets" w:cs="Arabic Typesetting"/>
                </w:rPr>
                <w:id w:val="-1770299783"/>
                <w:placeholder>
                  <w:docPart w:val="1A675686D7B54A1C846AC3EF6836BEEA"/>
                </w:placeholder>
                <w:temporary/>
                <w:showingPlcHdr/>
                <w15:appearance w15:val="hidden"/>
              </w:sdtPr>
              <w:sdtContent>
                <w:r w:rsidRPr="00CB3057">
                  <w:rPr>
                    <w:rFonts w:ascii="HoloLens MDL2 Assets" w:hAnsi="HoloLens MDL2 Assets" w:cs="Arabic Typesetting"/>
                    <w:color w:val="184192"/>
                  </w:rPr>
                  <w:t>Education</w:t>
                </w:r>
              </w:sdtContent>
            </w:sdt>
          </w:p>
          <w:p w14:paraId="67ECFDB1" w14:textId="273A145C" w:rsidR="00C15270" w:rsidRDefault="00C15270" w:rsidP="000017EA">
            <w:pPr>
              <w:pStyle w:val="Heading2"/>
              <w:spacing w:after="120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>Bachelor Of science in Chemical Engineering</w:t>
            </w:r>
          </w:p>
          <w:p w14:paraId="07006E91" w14:textId="73AF4D6C" w:rsidR="00C15270" w:rsidRPr="00B2756B" w:rsidRDefault="00C15270" w:rsidP="00CA7F5D">
            <w:pPr>
              <w:pStyle w:val="Heading3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>Iran University of Science and Technology</w:t>
            </w:r>
          </w:p>
          <w:p w14:paraId="369E6F8B" w14:textId="7C3501FB" w:rsidR="00C15270" w:rsidRPr="00B2756B" w:rsidRDefault="00C15270" w:rsidP="00CA7F5D">
            <w:pPr>
              <w:pStyle w:val="Heading4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>2019 - PRESENT</w:t>
            </w:r>
          </w:p>
          <w:p w14:paraId="7729EA2E" w14:textId="77777777" w:rsidR="00C15270" w:rsidRPr="00B2756B" w:rsidRDefault="00C15270" w:rsidP="00CA7F5D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HoloLens MDL2 Assets" w:hAnsi="HoloLens MDL2 Assets" w:cs="Arabic Typesetting"/>
              </w:rPr>
            </w:pPr>
            <w:r w:rsidRPr="00B2756B">
              <w:rPr>
                <w:rFonts w:ascii="HoloLens MDL2 Assets" w:hAnsi="HoloLens MDL2 Assets" w:cs="Arabic Typesetting"/>
              </w:rPr>
              <w:t xml:space="preserve"> </w:t>
            </w:r>
          </w:p>
        </w:tc>
      </w:tr>
    </w:tbl>
    <w:p w14:paraId="35397EE7" w14:textId="77777777" w:rsidR="00643E15" w:rsidRPr="00B2756B" w:rsidRDefault="00643E15" w:rsidP="008B4069">
      <w:pPr>
        <w:pStyle w:val="ListBullet"/>
        <w:numPr>
          <w:ilvl w:val="0"/>
          <w:numId w:val="0"/>
        </w:numPr>
        <w:rPr>
          <w:rFonts w:ascii="HoloLens MDL2 Assets" w:hAnsi="HoloLens MDL2 Assets" w:cs="Arabic Typesetting"/>
        </w:rPr>
      </w:pPr>
    </w:p>
    <w:sectPr w:rsidR="00643E15" w:rsidRPr="00B2756B" w:rsidSect="001D40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609F" w14:textId="77777777" w:rsidR="005E4E2F" w:rsidRDefault="005E4E2F" w:rsidP="001D4099">
      <w:pPr>
        <w:spacing w:line="240" w:lineRule="auto"/>
      </w:pPr>
      <w:r>
        <w:separator/>
      </w:r>
    </w:p>
  </w:endnote>
  <w:endnote w:type="continuationSeparator" w:id="0">
    <w:p w14:paraId="27A506C4" w14:textId="77777777" w:rsidR="005E4E2F" w:rsidRDefault="005E4E2F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1223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5FF2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BEF2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6E485" w14:textId="77777777" w:rsidR="005E4E2F" w:rsidRDefault="005E4E2F" w:rsidP="001D4099">
      <w:pPr>
        <w:spacing w:line="240" w:lineRule="auto"/>
      </w:pPr>
      <w:r>
        <w:separator/>
      </w:r>
    </w:p>
  </w:footnote>
  <w:footnote w:type="continuationSeparator" w:id="0">
    <w:p w14:paraId="1801FFC5" w14:textId="77777777" w:rsidR="005E4E2F" w:rsidRDefault="005E4E2F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12DB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C770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9023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2480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03810"/>
    <w:multiLevelType w:val="hybridMultilevel"/>
    <w:tmpl w:val="AEF44DB6"/>
    <w:lvl w:ilvl="0" w:tplc="BB46273C">
      <w:numFmt w:val="bullet"/>
      <w:lvlText w:val="-"/>
      <w:lvlJc w:val="left"/>
      <w:pPr>
        <w:ind w:left="360" w:hanging="360"/>
      </w:pPr>
      <w:rPr>
        <w:rFonts w:ascii="Cambria" w:eastAsiaTheme="minorHAnsi" w:hAnsi="Cambria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A533C"/>
    <w:multiLevelType w:val="hybridMultilevel"/>
    <w:tmpl w:val="DD7EBFA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373F0D"/>
    <w:multiLevelType w:val="hybridMultilevel"/>
    <w:tmpl w:val="CFBCE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1A89"/>
    <w:multiLevelType w:val="hybridMultilevel"/>
    <w:tmpl w:val="4DE8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A37D1"/>
    <w:multiLevelType w:val="hybridMultilevel"/>
    <w:tmpl w:val="36A6FC34"/>
    <w:lvl w:ilvl="0" w:tplc="5A6E9860">
      <w:numFmt w:val="bullet"/>
      <w:lvlText w:val="-"/>
      <w:lvlJc w:val="left"/>
      <w:pPr>
        <w:ind w:left="360" w:hanging="360"/>
      </w:pPr>
      <w:rPr>
        <w:rFonts w:ascii="Cambria" w:eastAsiaTheme="minorHAnsi" w:hAnsi="Cambria" w:cs="Arabic Typesetting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FA1F0E"/>
    <w:multiLevelType w:val="hybridMultilevel"/>
    <w:tmpl w:val="389A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76267"/>
    <w:multiLevelType w:val="hybridMultilevel"/>
    <w:tmpl w:val="6DD4E65E"/>
    <w:lvl w:ilvl="0" w:tplc="7A44E3B0">
      <w:numFmt w:val="bullet"/>
      <w:lvlText w:val="-"/>
      <w:lvlJc w:val="left"/>
      <w:pPr>
        <w:ind w:left="360" w:hanging="360"/>
      </w:pPr>
      <w:rPr>
        <w:rFonts w:ascii="Cambria" w:eastAsiaTheme="minorHAnsi" w:hAnsi="Cambria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4949343">
    <w:abstractNumId w:val="3"/>
  </w:num>
  <w:num w:numId="2" w16cid:durableId="1475752314">
    <w:abstractNumId w:val="8"/>
  </w:num>
  <w:num w:numId="3" w16cid:durableId="1017973236">
    <w:abstractNumId w:val="4"/>
  </w:num>
  <w:num w:numId="4" w16cid:durableId="695812165">
    <w:abstractNumId w:val="0"/>
  </w:num>
  <w:num w:numId="5" w16cid:durableId="1224874844">
    <w:abstractNumId w:val="10"/>
  </w:num>
  <w:num w:numId="6" w16cid:durableId="50886983">
    <w:abstractNumId w:val="1"/>
  </w:num>
  <w:num w:numId="7" w16cid:durableId="1309044519">
    <w:abstractNumId w:val="9"/>
  </w:num>
  <w:num w:numId="8" w16cid:durableId="1183082529">
    <w:abstractNumId w:val="2"/>
  </w:num>
  <w:num w:numId="9" w16cid:durableId="1469545609">
    <w:abstractNumId w:val="3"/>
  </w:num>
  <w:num w:numId="10" w16cid:durableId="1256014064">
    <w:abstractNumId w:val="3"/>
  </w:num>
  <w:num w:numId="11" w16cid:durableId="1094518077">
    <w:abstractNumId w:val="5"/>
  </w:num>
  <w:num w:numId="12" w16cid:durableId="647440886">
    <w:abstractNumId w:val="3"/>
  </w:num>
  <w:num w:numId="13" w16cid:durableId="86779740">
    <w:abstractNumId w:val="6"/>
  </w:num>
  <w:num w:numId="14" w16cid:durableId="77796771">
    <w:abstractNumId w:val="3"/>
  </w:num>
  <w:num w:numId="15" w16cid:durableId="695153629">
    <w:abstractNumId w:val="3"/>
  </w:num>
  <w:num w:numId="16" w16cid:durableId="2041856818">
    <w:abstractNumId w:val="3"/>
  </w:num>
  <w:num w:numId="17" w16cid:durableId="719134251">
    <w:abstractNumId w:val="3"/>
  </w:num>
  <w:num w:numId="18" w16cid:durableId="2030567890">
    <w:abstractNumId w:val="3"/>
  </w:num>
  <w:num w:numId="19" w16cid:durableId="1991983220">
    <w:abstractNumId w:val="3"/>
  </w:num>
  <w:num w:numId="20" w16cid:durableId="208231050">
    <w:abstractNumId w:val="7"/>
  </w:num>
  <w:num w:numId="21" w16cid:durableId="1654215842">
    <w:abstractNumId w:val="3"/>
  </w:num>
  <w:num w:numId="22" w16cid:durableId="1501309237">
    <w:abstractNumId w:val="0"/>
  </w:num>
  <w:num w:numId="23" w16cid:durableId="1702588253">
    <w:abstractNumId w:val="0"/>
  </w:num>
  <w:num w:numId="24" w16cid:durableId="1797748707">
    <w:abstractNumId w:val="0"/>
  </w:num>
  <w:num w:numId="25" w16cid:durableId="14172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C8"/>
    <w:rsid w:val="000017EA"/>
    <w:rsid w:val="00005F12"/>
    <w:rsid w:val="000524A9"/>
    <w:rsid w:val="00052532"/>
    <w:rsid w:val="000728A9"/>
    <w:rsid w:val="00074E53"/>
    <w:rsid w:val="000761F2"/>
    <w:rsid w:val="000930DE"/>
    <w:rsid w:val="00097131"/>
    <w:rsid w:val="000D05EE"/>
    <w:rsid w:val="000E1FE9"/>
    <w:rsid w:val="000E45B7"/>
    <w:rsid w:val="00151017"/>
    <w:rsid w:val="00180710"/>
    <w:rsid w:val="001D4099"/>
    <w:rsid w:val="001D7755"/>
    <w:rsid w:val="001E25E3"/>
    <w:rsid w:val="001E359E"/>
    <w:rsid w:val="00206F55"/>
    <w:rsid w:val="002203E2"/>
    <w:rsid w:val="00222532"/>
    <w:rsid w:val="00236D26"/>
    <w:rsid w:val="002517EB"/>
    <w:rsid w:val="00285F5A"/>
    <w:rsid w:val="00291D2C"/>
    <w:rsid w:val="002C06D6"/>
    <w:rsid w:val="002F1093"/>
    <w:rsid w:val="0030456C"/>
    <w:rsid w:val="00382EA8"/>
    <w:rsid w:val="003A3C4F"/>
    <w:rsid w:val="003D135F"/>
    <w:rsid w:val="003F1B98"/>
    <w:rsid w:val="00400790"/>
    <w:rsid w:val="004303D4"/>
    <w:rsid w:val="00431B00"/>
    <w:rsid w:val="004D2889"/>
    <w:rsid w:val="004D4E50"/>
    <w:rsid w:val="00510684"/>
    <w:rsid w:val="005143D5"/>
    <w:rsid w:val="005311A1"/>
    <w:rsid w:val="00551E42"/>
    <w:rsid w:val="005937B7"/>
    <w:rsid w:val="00594BCB"/>
    <w:rsid w:val="00595D62"/>
    <w:rsid w:val="005B5A63"/>
    <w:rsid w:val="005C3172"/>
    <w:rsid w:val="005E4E2F"/>
    <w:rsid w:val="005F56A3"/>
    <w:rsid w:val="00615397"/>
    <w:rsid w:val="00643E15"/>
    <w:rsid w:val="006A3282"/>
    <w:rsid w:val="006D15E3"/>
    <w:rsid w:val="006D78AF"/>
    <w:rsid w:val="006E5231"/>
    <w:rsid w:val="006F747B"/>
    <w:rsid w:val="00733E1D"/>
    <w:rsid w:val="007466D9"/>
    <w:rsid w:val="00780B8E"/>
    <w:rsid w:val="00791464"/>
    <w:rsid w:val="007A6961"/>
    <w:rsid w:val="007D7599"/>
    <w:rsid w:val="007E2006"/>
    <w:rsid w:val="00823601"/>
    <w:rsid w:val="00867C58"/>
    <w:rsid w:val="00886679"/>
    <w:rsid w:val="008934DA"/>
    <w:rsid w:val="008B4069"/>
    <w:rsid w:val="008C310D"/>
    <w:rsid w:val="008D169E"/>
    <w:rsid w:val="008F7A12"/>
    <w:rsid w:val="00905FF0"/>
    <w:rsid w:val="00935C1E"/>
    <w:rsid w:val="009630B3"/>
    <w:rsid w:val="009656EE"/>
    <w:rsid w:val="009D1FF3"/>
    <w:rsid w:val="009E6013"/>
    <w:rsid w:val="009F722E"/>
    <w:rsid w:val="00A22E3C"/>
    <w:rsid w:val="00A30F99"/>
    <w:rsid w:val="00A40DEC"/>
    <w:rsid w:val="00A50196"/>
    <w:rsid w:val="00A54C1C"/>
    <w:rsid w:val="00A66AFF"/>
    <w:rsid w:val="00AA6A69"/>
    <w:rsid w:val="00AD79E9"/>
    <w:rsid w:val="00B044AA"/>
    <w:rsid w:val="00B1791D"/>
    <w:rsid w:val="00B2756B"/>
    <w:rsid w:val="00B73828"/>
    <w:rsid w:val="00B877AA"/>
    <w:rsid w:val="00BC799C"/>
    <w:rsid w:val="00C15270"/>
    <w:rsid w:val="00C26C6D"/>
    <w:rsid w:val="00C35EF0"/>
    <w:rsid w:val="00C44C24"/>
    <w:rsid w:val="00C60ECC"/>
    <w:rsid w:val="00C802D1"/>
    <w:rsid w:val="00CA2C4A"/>
    <w:rsid w:val="00CA7F5D"/>
    <w:rsid w:val="00CB3057"/>
    <w:rsid w:val="00CC0FFE"/>
    <w:rsid w:val="00CE3B09"/>
    <w:rsid w:val="00D34DED"/>
    <w:rsid w:val="00D46D96"/>
    <w:rsid w:val="00D86211"/>
    <w:rsid w:val="00D92978"/>
    <w:rsid w:val="00DF6CC8"/>
    <w:rsid w:val="00E40C93"/>
    <w:rsid w:val="00EA604D"/>
    <w:rsid w:val="00EC2BB3"/>
    <w:rsid w:val="00F04FDF"/>
    <w:rsid w:val="00F1739E"/>
    <w:rsid w:val="00F255EB"/>
    <w:rsid w:val="00F36EB2"/>
    <w:rsid w:val="00F42731"/>
    <w:rsid w:val="00F62BAE"/>
    <w:rsid w:val="00F92CA8"/>
    <w:rsid w:val="00FA3628"/>
    <w:rsid w:val="00FC3C42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95E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F6C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36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AminMardani79%20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min-mardani-a30095226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75AF1312224FCA8990291864ED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C05B-E139-477A-9EA0-0655F91BEC90}"/>
      </w:docPartPr>
      <w:docPartBody>
        <w:p w:rsidR="00652B1E" w:rsidRDefault="00216A51" w:rsidP="00216A51">
          <w:pPr>
            <w:pStyle w:val="BF75AF1312224FCA8990291864EDC694"/>
          </w:pPr>
          <w:r w:rsidRPr="008D169E">
            <w:t>Skills</w:t>
          </w:r>
        </w:p>
      </w:docPartBody>
    </w:docPart>
    <w:docPart>
      <w:docPartPr>
        <w:name w:val="502F95AF766540238D1EE028B7A8D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855D5-02DC-4C8C-B858-04EBBEA70BA0}"/>
      </w:docPartPr>
      <w:docPartBody>
        <w:p w:rsidR="00652B1E" w:rsidRDefault="00216A51" w:rsidP="00216A51">
          <w:pPr>
            <w:pStyle w:val="502F95AF766540238D1EE028B7A8D7D2"/>
          </w:pPr>
          <w:r w:rsidRPr="003F1B98">
            <w:t>Experience</w:t>
          </w:r>
        </w:p>
      </w:docPartBody>
    </w:docPart>
    <w:docPart>
      <w:docPartPr>
        <w:name w:val="1A675686D7B54A1C846AC3EF6836B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EAEC1-FE07-4A58-927A-FA9AFD1EB222}"/>
      </w:docPartPr>
      <w:docPartBody>
        <w:p w:rsidR="00000000" w:rsidRDefault="00652B1E" w:rsidP="00652B1E">
          <w:pPr>
            <w:pStyle w:val="1A675686D7B54A1C846AC3EF6836BEEA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2D"/>
    <w:rsid w:val="00012C73"/>
    <w:rsid w:val="00216A51"/>
    <w:rsid w:val="002564E1"/>
    <w:rsid w:val="002B2D4C"/>
    <w:rsid w:val="00645AA6"/>
    <w:rsid w:val="00651344"/>
    <w:rsid w:val="00652B1E"/>
    <w:rsid w:val="006733D8"/>
    <w:rsid w:val="009F0A2D"/>
    <w:rsid w:val="00C9394B"/>
    <w:rsid w:val="00CD5BE0"/>
    <w:rsid w:val="00D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0A2D"/>
    <w:rPr>
      <w:color w:val="808080"/>
    </w:rPr>
  </w:style>
  <w:style w:type="paragraph" w:customStyle="1" w:styleId="0B103EE7B6B54A7DAEB38C7C50FC53DD">
    <w:name w:val="0B103EE7B6B54A7DAEB38C7C50FC53DD"/>
    <w:rsid w:val="00652B1E"/>
  </w:style>
  <w:style w:type="paragraph" w:customStyle="1" w:styleId="6D9C7D71DA234164B0709983F8078198">
    <w:name w:val="6D9C7D71DA234164B0709983F8078198"/>
    <w:rsid w:val="00652B1E"/>
  </w:style>
  <w:style w:type="paragraph" w:customStyle="1" w:styleId="3FCBF5667A67466FB7B75298DAC9C4A1">
    <w:name w:val="3FCBF5667A67466FB7B75298DAC9C4A1"/>
    <w:rsid w:val="00652B1E"/>
  </w:style>
  <w:style w:type="paragraph" w:customStyle="1" w:styleId="F2494AA318B347CA8C04C80BD71E13BC">
    <w:name w:val="F2494AA318B347CA8C04C80BD71E13BC"/>
    <w:rsid w:val="00216A51"/>
  </w:style>
  <w:style w:type="paragraph" w:customStyle="1" w:styleId="FF3FD67A9D924F4DBFF9FA56B15673B3">
    <w:name w:val="FF3FD67A9D924F4DBFF9FA56B15673B3"/>
    <w:rsid w:val="00652B1E"/>
  </w:style>
  <w:style w:type="paragraph" w:customStyle="1" w:styleId="BF75AF1312224FCA8990291864EDC694">
    <w:name w:val="BF75AF1312224FCA8990291864EDC694"/>
    <w:rsid w:val="00216A51"/>
  </w:style>
  <w:style w:type="paragraph" w:customStyle="1" w:styleId="1A675686D7B54A1C846AC3EF6836BEEA">
    <w:name w:val="1A675686D7B54A1C846AC3EF6836BEEA"/>
    <w:rsid w:val="00652B1E"/>
  </w:style>
  <w:style w:type="paragraph" w:customStyle="1" w:styleId="EF928E62B8E64D98AC3DF9E00E1A11C6">
    <w:name w:val="EF928E62B8E64D98AC3DF9E00E1A11C6"/>
    <w:rsid w:val="00652B1E"/>
  </w:style>
  <w:style w:type="paragraph" w:customStyle="1" w:styleId="502F95AF766540238D1EE028B7A8D7D2">
    <w:name w:val="502F95AF766540238D1EE028B7A8D7D2"/>
    <w:rsid w:val="00216A51"/>
  </w:style>
  <w:style w:type="paragraph" w:customStyle="1" w:styleId="76A23913CBEC4232B0BE9E66E0C6B810">
    <w:name w:val="76A23913CBEC4232B0BE9E66E0C6B810"/>
    <w:rsid w:val="00652B1E"/>
  </w:style>
  <w:style w:type="paragraph" w:customStyle="1" w:styleId="49C120BB598945E0899F536ED5EF259D">
    <w:name w:val="49C120BB598945E0899F536ED5EF259D"/>
    <w:rsid w:val="00652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90DA793-4185-4D43-9828-346B67BB8B3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2023-10-22T18:45:00Z</dcterms:created>
  <dcterms:modified xsi:type="dcterms:W3CDTF">2023-10-25T19:26:00Z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